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29218" w14:textId="50B77F24" w:rsidR="00A9204E" w:rsidRDefault="00311F38">
      <w:pPr>
        <w:rPr>
          <w:color w:val="C45911" w:themeColor="accent2" w:themeShade="BF"/>
          <w:sz w:val="28"/>
          <w:szCs w:val="28"/>
        </w:rPr>
      </w:pPr>
      <w:r w:rsidRPr="00311F38">
        <w:rPr>
          <w:color w:val="C45911" w:themeColor="accent2" w:themeShade="BF"/>
          <w:sz w:val="28"/>
          <w:szCs w:val="28"/>
        </w:rPr>
        <w:t xml:space="preserve">                                           PIZZA SALES SQL QUERES</w:t>
      </w:r>
    </w:p>
    <w:p w14:paraId="2225EFDF" w14:textId="77777777" w:rsidR="00311F38" w:rsidRDefault="00311F38">
      <w:pPr>
        <w:rPr>
          <w:color w:val="C45911" w:themeColor="accent2" w:themeShade="BF"/>
          <w:sz w:val="28"/>
          <w:szCs w:val="28"/>
        </w:rPr>
      </w:pPr>
    </w:p>
    <w:p w14:paraId="7733C733" w14:textId="396A2BBA" w:rsidR="00311F38" w:rsidRDefault="001A470B">
      <w:pPr>
        <w:rPr>
          <w:color w:val="C45911" w:themeColor="accent2" w:themeShade="BF"/>
          <w:sz w:val="28"/>
          <w:szCs w:val="28"/>
        </w:rPr>
      </w:pPr>
      <w:r w:rsidRPr="001A470B">
        <w:rPr>
          <w:sz w:val="28"/>
          <w:szCs w:val="28"/>
        </w:rPr>
        <w:t>A</w:t>
      </w:r>
      <w:r>
        <w:rPr>
          <w:color w:val="C45911" w:themeColor="accent2" w:themeShade="BF"/>
          <w:sz w:val="28"/>
          <w:szCs w:val="28"/>
        </w:rPr>
        <w:t xml:space="preserve"> </w:t>
      </w:r>
      <w:r w:rsidR="00311F38">
        <w:rPr>
          <w:color w:val="C45911" w:themeColor="accent2" w:themeShade="BF"/>
          <w:sz w:val="28"/>
          <w:szCs w:val="28"/>
        </w:rPr>
        <w:t>.KPI’S</w:t>
      </w:r>
    </w:p>
    <w:p w14:paraId="400E03B7" w14:textId="77777777" w:rsidR="00311F38" w:rsidRDefault="00311F38">
      <w:pPr>
        <w:rPr>
          <w:color w:val="C45911" w:themeColor="accent2" w:themeShade="BF"/>
          <w:sz w:val="28"/>
          <w:szCs w:val="28"/>
        </w:rPr>
      </w:pPr>
    </w:p>
    <w:p w14:paraId="53A660D7" w14:textId="63683D50" w:rsidR="00311F38" w:rsidRDefault="00311F3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1.</w:t>
      </w:r>
      <w:r w:rsidRPr="00311F38">
        <w:rPr>
          <w:color w:val="000000" w:themeColor="text1"/>
          <w:sz w:val="28"/>
          <w:szCs w:val="28"/>
        </w:rPr>
        <w:t>Total Revenue</w:t>
      </w:r>
    </w:p>
    <w:p w14:paraId="27E2B234" w14:textId="77777777" w:rsidR="00311F38" w:rsidRDefault="00311F38">
      <w:pPr>
        <w:rPr>
          <w:color w:val="000000" w:themeColor="text1"/>
          <w:sz w:val="24"/>
          <w:szCs w:val="24"/>
        </w:rPr>
      </w:pPr>
    </w:p>
    <w:p w14:paraId="31E97DE7" w14:textId="77777777" w:rsidR="00311F38" w:rsidRPr="00311F38" w:rsidRDefault="00311F38" w:rsidP="00311F38">
      <w:pPr>
        <w:rPr>
          <w:color w:val="538135" w:themeColor="accent6" w:themeShade="BF"/>
          <w:sz w:val="24"/>
          <w:szCs w:val="24"/>
          <w:lang w:val="en-IN"/>
        </w:rPr>
      </w:pPr>
      <w:r w:rsidRPr="00311F38">
        <w:rPr>
          <w:color w:val="538135" w:themeColor="accent6" w:themeShade="BF"/>
          <w:sz w:val="24"/>
          <w:szCs w:val="24"/>
          <w:lang w:val="en-IN"/>
        </w:rPr>
        <w:t>select SUM(total_price) as total_revenue from pizza_sales;</w:t>
      </w:r>
    </w:p>
    <w:p w14:paraId="7C7CA3B7" w14:textId="77777777" w:rsidR="00311F38" w:rsidRDefault="00311F38">
      <w:pPr>
        <w:rPr>
          <w:color w:val="000000" w:themeColor="text1"/>
          <w:sz w:val="24"/>
          <w:szCs w:val="24"/>
        </w:rPr>
      </w:pPr>
    </w:p>
    <w:p w14:paraId="34721D9F" w14:textId="7A1AD89F" w:rsidR="00311F38" w:rsidRDefault="00311F38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2F5467E" wp14:editId="10A7838D">
            <wp:extent cx="1400175" cy="752475"/>
            <wp:effectExtent l="0" t="0" r="9525" b="9525"/>
            <wp:docPr id="209741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8718" name="Picture 20974187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607" cy="7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3883" w14:textId="77777777" w:rsidR="00311F38" w:rsidRDefault="00311F38">
      <w:pPr>
        <w:rPr>
          <w:color w:val="000000" w:themeColor="text1"/>
          <w:sz w:val="24"/>
          <w:szCs w:val="24"/>
        </w:rPr>
      </w:pPr>
    </w:p>
    <w:p w14:paraId="3B5A996B" w14:textId="33838A1C" w:rsidR="00311F38" w:rsidRDefault="00311F38">
      <w:pPr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>2.</w:t>
      </w:r>
      <w:r w:rsidRPr="00311F38">
        <w:rPr>
          <w:color w:val="000000" w:themeColor="text1"/>
          <w:sz w:val="28"/>
          <w:szCs w:val="28"/>
          <w:lang w:val="en-IN"/>
        </w:rPr>
        <w:t xml:space="preserve"> Average order values</w:t>
      </w:r>
    </w:p>
    <w:p w14:paraId="6AB24D65" w14:textId="77777777" w:rsidR="00311F38" w:rsidRDefault="00311F38">
      <w:pPr>
        <w:rPr>
          <w:color w:val="000000" w:themeColor="text1"/>
          <w:sz w:val="28"/>
          <w:szCs w:val="28"/>
          <w:lang w:val="en-IN"/>
        </w:rPr>
      </w:pPr>
    </w:p>
    <w:p w14:paraId="7A6B12F8" w14:textId="4D3AB123" w:rsidR="00311F38" w:rsidRDefault="00311F38">
      <w:pPr>
        <w:rPr>
          <w:color w:val="538135" w:themeColor="accent6" w:themeShade="BF"/>
          <w:sz w:val="24"/>
          <w:szCs w:val="24"/>
          <w:lang w:val="en-IN"/>
        </w:rPr>
      </w:pPr>
      <w:r w:rsidRPr="00311F38">
        <w:rPr>
          <w:color w:val="538135" w:themeColor="accent6" w:themeShade="BF"/>
          <w:sz w:val="24"/>
          <w:szCs w:val="24"/>
          <w:lang w:val="en-IN"/>
        </w:rPr>
        <w:t>select SUM(total_price)/count(distinct order_id) as  Average_order_values from pizza_sales;</w:t>
      </w:r>
    </w:p>
    <w:p w14:paraId="329715D3" w14:textId="77777777" w:rsidR="00311F38" w:rsidRDefault="00311F38">
      <w:pPr>
        <w:rPr>
          <w:color w:val="538135" w:themeColor="accent6" w:themeShade="BF"/>
          <w:sz w:val="24"/>
          <w:szCs w:val="24"/>
          <w:lang w:val="en-IN"/>
        </w:rPr>
      </w:pPr>
    </w:p>
    <w:p w14:paraId="65691CAB" w14:textId="4CB91001" w:rsidR="00311F38" w:rsidRDefault="00311F38">
      <w:pPr>
        <w:rPr>
          <w:color w:val="538135" w:themeColor="accent6" w:themeShade="BF"/>
          <w:sz w:val="24"/>
          <w:szCs w:val="24"/>
        </w:rPr>
      </w:pPr>
      <w:r>
        <w:rPr>
          <w:noProof/>
          <w:color w:val="70AD47" w:themeColor="accent6"/>
          <w:sz w:val="24"/>
          <w:szCs w:val="24"/>
        </w:rPr>
        <w:drawing>
          <wp:inline distT="0" distB="0" distL="0" distR="0" wp14:anchorId="72A7C376" wp14:editId="7C14A5D1">
            <wp:extent cx="1342707" cy="518685"/>
            <wp:effectExtent l="0" t="0" r="0" b="0"/>
            <wp:docPr id="1464992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92464" name="Picture 14649924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15" cy="5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64F2" w14:textId="77777777" w:rsidR="00603136" w:rsidRDefault="00603136">
      <w:pPr>
        <w:rPr>
          <w:color w:val="538135" w:themeColor="accent6" w:themeShade="BF"/>
          <w:sz w:val="24"/>
          <w:szCs w:val="24"/>
        </w:rPr>
      </w:pPr>
    </w:p>
    <w:p w14:paraId="4600CDA8" w14:textId="04781187" w:rsidR="00603136" w:rsidRDefault="00603136" w:rsidP="00603136">
      <w:pPr>
        <w:rPr>
          <w:sz w:val="28"/>
          <w:szCs w:val="28"/>
          <w:lang w:val="en-IN"/>
        </w:rPr>
      </w:pPr>
      <w:r>
        <w:rPr>
          <w:sz w:val="28"/>
          <w:szCs w:val="28"/>
        </w:rPr>
        <w:t>3.</w:t>
      </w:r>
      <w:r w:rsidRPr="00603136"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</w:t>
      </w:r>
      <w:r w:rsidRPr="00603136">
        <w:rPr>
          <w:sz w:val="28"/>
          <w:szCs w:val="28"/>
          <w:lang w:val="en-IN"/>
        </w:rPr>
        <w:t>Total pizza sold</w:t>
      </w:r>
    </w:p>
    <w:p w14:paraId="31DB50DB" w14:textId="77777777" w:rsidR="00603136" w:rsidRPr="00603136" w:rsidRDefault="00603136" w:rsidP="00603136">
      <w:pPr>
        <w:rPr>
          <w:sz w:val="28"/>
          <w:szCs w:val="28"/>
          <w:lang w:val="en-IN"/>
        </w:rPr>
      </w:pPr>
    </w:p>
    <w:p w14:paraId="0D7D837A" w14:textId="73D82768" w:rsidR="00603136" w:rsidRDefault="00603136" w:rsidP="00603136">
      <w:pPr>
        <w:rPr>
          <w:color w:val="538135" w:themeColor="accent6" w:themeShade="BF"/>
          <w:sz w:val="24"/>
          <w:szCs w:val="24"/>
          <w:lang w:val="en-IN"/>
        </w:rPr>
      </w:pPr>
      <w:r w:rsidRPr="00603136">
        <w:rPr>
          <w:color w:val="538135" w:themeColor="accent6" w:themeShade="BF"/>
          <w:sz w:val="24"/>
          <w:szCs w:val="24"/>
          <w:lang w:val="en-IN"/>
        </w:rPr>
        <w:t>select sum(quantity) as total_pizza_sold from pizza_sales</w:t>
      </w:r>
      <w:r>
        <w:rPr>
          <w:color w:val="538135" w:themeColor="accent6" w:themeShade="BF"/>
          <w:sz w:val="24"/>
          <w:szCs w:val="24"/>
          <w:lang w:val="en-IN"/>
        </w:rPr>
        <w:t>;</w:t>
      </w:r>
    </w:p>
    <w:p w14:paraId="77B6E578" w14:textId="77777777" w:rsidR="00603136" w:rsidRDefault="00603136" w:rsidP="00603136">
      <w:pPr>
        <w:rPr>
          <w:color w:val="538135" w:themeColor="accent6" w:themeShade="BF"/>
          <w:sz w:val="24"/>
          <w:szCs w:val="24"/>
          <w:lang w:val="en-IN"/>
        </w:rPr>
      </w:pPr>
    </w:p>
    <w:p w14:paraId="6E484C11" w14:textId="64C5B878" w:rsidR="00603136" w:rsidRDefault="00603136" w:rsidP="00603136">
      <w:pPr>
        <w:rPr>
          <w:color w:val="538135" w:themeColor="accent6" w:themeShade="BF"/>
          <w:sz w:val="24"/>
          <w:szCs w:val="24"/>
        </w:rPr>
      </w:pPr>
      <w:r>
        <w:rPr>
          <w:noProof/>
          <w:color w:val="70AD47" w:themeColor="accent6"/>
          <w:sz w:val="24"/>
          <w:szCs w:val="24"/>
        </w:rPr>
        <w:drawing>
          <wp:inline distT="0" distB="0" distL="0" distR="0" wp14:anchorId="1042C8EF" wp14:editId="5C076952">
            <wp:extent cx="1419225" cy="904875"/>
            <wp:effectExtent l="0" t="0" r="9525" b="9525"/>
            <wp:docPr id="1656717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17752" name="Picture 16567177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55" cy="9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F9EE" w14:textId="59552085" w:rsidR="00603136" w:rsidRDefault="00603136" w:rsidP="00603136">
      <w:pPr>
        <w:rPr>
          <w:sz w:val="28"/>
          <w:szCs w:val="28"/>
          <w:lang w:val="en-IN"/>
        </w:rPr>
      </w:pPr>
      <w:r w:rsidRPr="00603136">
        <w:rPr>
          <w:sz w:val="28"/>
          <w:szCs w:val="28"/>
        </w:rPr>
        <w:t>4.</w:t>
      </w:r>
      <w:r w:rsidRPr="00603136">
        <w:rPr>
          <w:sz w:val="28"/>
          <w:szCs w:val="28"/>
          <w:lang w:val="en-IN"/>
        </w:rPr>
        <w:t>Total Orders</w:t>
      </w:r>
    </w:p>
    <w:p w14:paraId="2F2D4332" w14:textId="77777777" w:rsidR="00603136" w:rsidRPr="00603136" w:rsidRDefault="00603136" w:rsidP="00603136">
      <w:pPr>
        <w:rPr>
          <w:sz w:val="28"/>
          <w:szCs w:val="28"/>
          <w:lang w:val="en-IN"/>
        </w:rPr>
      </w:pPr>
    </w:p>
    <w:p w14:paraId="444726B0" w14:textId="640DB279" w:rsidR="00603136" w:rsidRDefault="00603136" w:rsidP="00603136">
      <w:pPr>
        <w:rPr>
          <w:color w:val="538135" w:themeColor="accent6" w:themeShade="BF"/>
          <w:sz w:val="24"/>
          <w:szCs w:val="24"/>
          <w:lang w:val="en-IN"/>
        </w:rPr>
      </w:pPr>
      <w:r w:rsidRPr="00577C9C">
        <w:rPr>
          <w:color w:val="538135" w:themeColor="accent6" w:themeShade="BF"/>
          <w:sz w:val="24"/>
          <w:szCs w:val="24"/>
          <w:lang w:val="en-IN"/>
        </w:rPr>
        <w:t>select count( distinct order_id) AS total_orders from pizza_sales</w:t>
      </w:r>
      <w:r w:rsidR="00A438B5">
        <w:rPr>
          <w:color w:val="538135" w:themeColor="accent6" w:themeShade="BF"/>
          <w:sz w:val="24"/>
          <w:szCs w:val="24"/>
          <w:lang w:val="en-IN"/>
        </w:rPr>
        <w:t>;</w:t>
      </w:r>
    </w:p>
    <w:p w14:paraId="6227EB4E" w14:textId="77777777" w:rsidR="00577C9C" w:rsidRDefault="00577C9C" w:rsidP="00603136">
      <w:pPr>
        <w:rPr>
          <w:color w:val="538135" w:themeColor="accent6" w:themeShade="BF"/>
          <w:sz w:val="24"/>
          <w:szCs w:val="24"/>
          <w:lang w:val="en-IN"/>
        </w:rPr>
      </w:pPr>
    </w:p>
    <w:p w14:paraId="0440D650" w14:textId="77777777" w:rsidR="00A438B5" w:rsidRDefault="00A438B5" w:rsidP="00603136">
      <w:pPr>
        <w:rPr>
          <w:noProof/>
          <w:color w:val="70AD47" w:themeColor="accent6"/>
          <w:sz w:val="24"/>
          <w:szCs w:val="24"/>
        </w:rPr>
      </w:pPr>
    </w:p>
    <w:p w14:paraId="5B68675E" w14:textId="77777777" w:rsidR="00A438B5" w:rsidRDefault="00577C9C" w:rsidP="00603136">
      <w:pPr>
        <w:rPr>
          <w:color w:val="538135" w:themeColor="accent6" w:themeShade="BF"/>
          <w:sz w:val="24"/>
          <w:szCs w:val="24"/>
        </w:rPr>
      </w:pPr>
      <w:r>
        <w:rPr>
          <w:noProof/>
          <w:color w:val="70AD47" w:themeColor="accent6"/>
          <w:sz w:val="24"/>
          <w:szCs w:val="24"/>
        </w:rPr>
        <w:drawing>
          <wp:inline distT="0" distB="0" distL="0" distR="0" wp14:anchorId="225C8022" wp14:editId="6CEBDFA5">
            <wp:extent cx="1528445" cy="1085850"/>
            <wp:effectExtent l="0" t="0" r="0" b="0"/>
            <wp:docPr id="1759777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77651" name="Picture 17597776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006" cy="10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9F5C" w14:textId="77777777" w:rsidR="00A438B5" w:rsidRDefault="00A438B5" w:rsidP="00603136">
      <w:pPr>
        <w:rPr>
          <w:color w:val="538135" w:themeColor="accent6" w:themeShade="BF"/>
          <w:sz w:val="24"/>
          <w:szCs w:val="24"/>
        </w:rPr>
      </w:pPr>
    </w:p>
    <w:p w14:paraId="2E292AA0" w14:textId="67C27031" w:rsidR="00A438B5" w:rsidRPr="00A438B5" w:rsidRDefault="00A438B5" w:rsidP="00A438B5">
      <w:pPr>
        <w:rPr>
          <w:sz w:val="24"/>
          <w:szCs w:val="24"/>
          <w:lang w:val="en-IN"/>
        </w:rPr>
      </w:pPr>
      <w:r w:rsidRPr="00A438B5">
        <w:rPr>
          <w:sz w:val="24"/>
          <w:szCs w:val="24"/>
        </w:rPr>
        <w:lastRenderedPageBreak/>
        <w:t>5.</w:t>
      </w:r>
      <w:r w:rsidRPr="00A438B5">
        <w:rPr>
          <w:rFonts w:ascii="Cascadia Mono" w:hAnsi="Cascadia Mono" w:cs="Cascadia Mono"/>
          <w:sz w:val="19"/>
          <w:szCs w:val="19"/>
          <w:highlight w:val="white"/>
          <w:lang w:val="en-IN"/>
        </w:rPr>
        <w:t xml:space="preserve"> </w:t>
      </w:r>
      <w:r w:rsidRPr="00A438B5">
        <w:rPr>
          <w:sz w:val="24"/>
          <w:szCs w:val="24"/>
          <w:lang w:val="en-IN"/>
        </w:rPr>
        <w:t>Average pizzas per order</w:t>
      </w:r>
    </w:p>
    <w:p w14:paraId="7549CFC4" w14:textId="77777777" w:rsidR="00A438B5" w:rsidRPr="00A438B5" w:rsidRDefault="00A438B5" w:rsidP="00A438B5">
      <w:pPr>
        <w:rPr>
          <w:color w:val="538135" w:themeColor="accent6" w:themeShade="BF"/>
          <w:sz w:val="24"/>
          <w:szCs w:val="24"/>
          <w:lang w:val="en-IN"/>
        </w:rPr>
      </w:pPr>
    </w:p>
    <w:p w14:paraId="7F3020D8" w14:textId="7C84BB39" w:rsidR="00A438B5" w:rsidRDefault="00A438B5" w:rsidP="00A438B5">
      <w:pPr>
        <w:rPr>
          <w:color w:val="538135" w:themeColor="accent6" w:themeShade="BF"/>
          <w:sz w:val="24"/>
          <w:szCs w:val="24"/>
          <w:lang w:val="en-IN"/>
        </w:rPr>
      </w:pPr>
      <w:r w:rsidRPr="00A438B5">
        <w:rPr>
          <w:color w:val="538135" w:themeColor="accent6" w:themeShade="BF"/>
          <w:sz w:val="24"/>
          <w:szCs w:val="24"/>
          <w:lang w:val="en-IN"/>
        </w:rPr>
        <w:t>select cast(cast(sum(quantity)AS decimal(10,2))/count(distinct order_id) As decimal(10,2)) as Average_pizzas_per_order from pizza_sales</w:t>
      </w:r>
      <w:r>
        <w:rPr>
          <w:color w:val="538135" w:themeColor="accent6" w:themeShade="BF"/>
          <w:sz w:val="24"/>
          <w:szCs w:val="24"/>
          <w:lang w:val="en-IN"/>
        </w:rPr>
        <w:t>;</w:t>
      </w:r>
    </w:p>
    <w:p w14:paraId="46EBEDC6" w14:textId="77777777" w:rsidR="00A438B5" w:rsidRDefault="00A438B5" w:rsidP="00A438B5">
      <w:pPr>
        <w:rPr>
          <w:color w:val="538135" w:themeColor="accent6" w:themeShade="BF"/>
          <w:sz w:val="24"/>
          <w:szCs w:val="24"/>
        </w:rPr>
      </w:pPr>
    </w:p>
    <w:p w14:paraId="1849C805" w14:textId="5E5419A3" w:rsidR="00577C9C" w:rsidRDefault="00A438B5" w:rsidP="00603136">
      <w:pPr>
        <w:rPr>
          <w:color w:val="538135" w:themeColor="accent6" w:themeShade="BF"/>
          <w:sz w:val="24"/>
          <w:szCs w:val="24"/>
        </w:rPr>
      </w:pPr>
      <w:r w:rsidRPr="00A438B5">
        <w:rPr>
          <w:sz w:val="28"/>
          <w:szCs w:val="28"/>
        </w:rPr>
        <w:drawing>
          <wp:inline distT="0" distB="0" distL="0" distR="0" wp14:anchorId="692C249B" wp14:editId="4DF7A7B5">
            <wp:extent cx="1585595" cy="976313"/>
            <wp:effectExtent l="0" t="0" r="0" b="0"/>
            <wp:docPr id="51017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72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57" cy="9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3A81" w14:textId="482FCA79" w:rsidR="000332AA" w:rsidRPr="001429E7" w:rsidRDefault="001A470B" w:rsidP="000332AA">
      <w:pPr>
        <w:rPr>
          <w:color w:val="C45911" w:themeColor="accent2" w:themeShade="BF"/>
          <w:sz w:val="28"/>
          <w:szCs w:val="28"/>
          <w:lang w:val="en-IN"/>
        </w:rPr>
      </w:pPr>
      <w:r w:rsidRPr="001A470B">
        <w:rPr>
          <w:sz w:val="28"/>
          <w:szCs w:val="28"/>
        </w:rPr>
        <w:t>B</w:t>
      </w:r>
      <w:r>
        <w:rPr>
          <w:sz w:val="28"/>
          <w:szCs w:val="28"/>
        </w:rPr>
        <w:t>.</w:t>
      </w:r>
      <w:r w:rsidR="000332AA" w:rsidRPr="000332AA"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</w:t>
      </w:r>
      <w:r w:rsidR="000332AA" w:rsidRPr="001429E7">
        <w:rPr>
          <w:color w:val="C45911" w:themeColor="accent2" w:themeShade="BF"/>
          <w:sz w:val="28"/>
          <w:szCs w:val="28"/>
          <w:lang w:val="en-IN"/>
        </w:rPr>
        <w:t>Daily trend for total order</w:t>
      </w:r>
    </w:p>
    <w:p w14:paraId="0ABA3E3C" w14:textId="77777777" w:rsidR="000332AA" w:rsidRPr="000332AA" w:rsidRDefault="000332AA" w:rsidP="000332AA">
      <w:pPr>
        <w:rPr>
          <w:sz w:val="28"/>
          <w:szCs w:val="28"/>
          <w:lang w:val="en-IN"/>
        </w:rPr>
      </w:pPr>
    </w:p>
    <w:p w14:paraId="25F22F55" w14:textId="77777777" w:rsidR="000332AA" w:rsidRPr="000332AA" w:rsidRDefault="000332AA" w:rsidP="000332AA">
      <w:pPr>
        <w:rPr>
          <w:color w:val="538135" w:themeColor="accent6" w:themeShade="BF"/>
          <w:sz w:val="24"/>
          <w:szCs w:val="24"/>
          <w:lang w:val="en-IN"/>
        </w:rPr>
      </w:pPr>
      <w:r w:rsidRPr="000332AA">
        <w:rPr>
          <w:color w:val="538135" w:themeColor="accent6" w:themeShade="BF"/>
          <w:sz w:val="24"/>
          <w:szCs w:val="24"/>
          <w:lang w:val="en-IN"/>
        </w:rPr>
        <w:t>select datename(DW,order_date) AS order_day,count(distinct order_id) as total_order</w:t>
      </w:r>
    </w:p>
    <w:p w14:paraId="570E97CF" w14:textId="77777777" w:rsidR="000332AA" w:rsidRPr="000332AA" w:rsidRDefault="000332AA" w:rsidP="000332AA">
      <w:pPr>
        <w:rPr>
          <w:color w:val="538135" w:themeColor="accent6" w:themeShade="BF"/>
          <w:sz w:val="24"/>
          <w:szCs w:val="24"/>
          <w:lang w:val="en-IN"/>
        </w:rPr>
      </w:pPr>
      <w:r w:rsidRPr="000332AA">
        <w:rPr>
          <w:color w:val="538135" w:themeColor="accent6" w:themeShade="BF"/>
          <w:sz w:val="24"/>
          <w:szCs w:val="24"/>
          <w:lang w:val="en-IN"/>
        </w:rPr>
        <w:t>from pizza_sales</w:t>
      </w:r>
    </w:p>
    <w:p w14:paraId="6A40A2C6" w14:textId="65E2C86C" w:rsidR="00A438B5" w:rsidRDefault="000332AA" w:rsidP="000332AA">
      <w:pPr>
        <w:rPr>
          <w:color w:val="538135" w:themeColor="accent6" w:themeShade="BF"/>
          <w:sz w:val="24"/>
          <w:szCs w:val="24"/>
          <w:lang w:val="en-IN"/>
        </w:rPr>
      </w:pPr>
      <w:r w:rsidRPr="000332AA">
        <w:rPr>
          <w:color w:val="538135" w:themeColor="accent6" w:themeShade="BF"/>
          <w:sz w:val="24"/>
          <w:szCs w:val="24"/>
          <w:lang w:val="en-IN"/>
        </w:rPr>
        <w:t>group by datename(DW,order_date);</w:t>
      </w:r>
    </w:p>
    <w:p w14:paraId="1D4A9425" w14:textId="77777777" w:rsidR="001429E7" w:rsidRDefault="001429E7" w:rsidP="000332AA">
      <w:pPr>
        <w:rPr>
          <w:color w:val="538135" w:themeColor="accent6" w:themeShade="BF"/>
          <w:sz w:val="24"/>
          <w:szCs w:val="24"/>
          <w:lang w:val="en-IN"/>
        </w:rPr>
      </w:pPr>
    </w:p>
    <w:p w14:paraId="24B4AA85" w14:textId="0F76A3EB" w:rsidR="001429E7" w:rsidRDefault="001429E7" w:rsidP="000332AA">
      <w:pPr>
        <w:rPr>
          <w:color w:val="538135" w:themeColor="accent6" w:themeShade="BF"/>
          <w:sz w:val="24"/>
          <w:szCs w:val="24"/>
          <w:lang w:val="en-IN"/>
        </w:rPr>
      </w:pPr>
      <w:r>
        <w:rPr>
          <w:noProof/>
          <w:color w:val="70AD47" w:themeColor="accent6"/>
          <w:sz w:val="24"/>
          <w:szCs w:val="24"/>
          <w:lang w:val="en-IN"/>
        </w:rPr>
        <w:drawing>
          <wp:inline distT="0" distB="0" distL="0" distR="0" wp14:anchorId="557B24FE" wp14:editId="2BC63C8B">
            <wp:extent cx="1690688" cy="1780540"/>
            <wp:effectExtent l="0" t="0" r="5080" b="0"/>
            <wp:docPr id="1821812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12681" name="Picture 18218126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397" cy="17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6C6F" w14:textId="77777777" w:rsidR="00B52A49" w:rsidRDefault="00B52A49" w:rsidP="000332AA">
      <w:pPr>
        <w:rPr>
          <w:color w:val="538135" w:themeColor="accent6" w:themeShade="BF"/>
          <w:sz w:val="24"/>
          <w:szCs w:val="24"/>
          <w:lang w:val="en-IN"/>
        </w:rPr>
      </w:pPr>
    </w:p>
    <w:p w14:paraId="4543A939" w14:textId="74973844" w:rsidR="00336607" w:rsidRPr="00336607" w:rsidRDefault="001429E7" w:rsidP="00336607">
      <w:pPr>
        <w:rPr>
          <w:color w:val="C45911" w:themeColor="accent2" w:themeShade="BF"/>
          <w:sz w:val="28"/>
          <w:szCs w:val="28"/>
          <w:lang w:val="en-IN"/>
        </w:rPr>
      </w:pPr>
      <w:r w:rsidRPr="001429E7">
        <w:rPr>
          <w:sz w:val="28"/>
          <w:szCs w:val="28"/>
          <w:lang w:val="en-IN"/>
        </w:rPr>
        <w:t>C.</w:t>
      </w:r>
      <w:r w:rsidR="00336607" w:rsidRPr="00336607"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</w:t>
      </w:r>
      <w:r w:rsidR="00336607" w:rsidRPr="00336607">
        <w:rPr>
          <w:color w:val="C45911" w:themeColor="accent2" w:themeShade="BF"/>
          <w:sz w:val="28"/>
          <w:szCs w:val="28"/>
          <w:lang w:val="en-IN"/>
        </w:rPr>
        <w:t>Hourly Trend for total order</w:t>
      </w:r>
    </w:p>
    <w:p w14:paraId="4FBFD5D5" w14:textId="77777777" w:rsidR="00336607" w:rsidRPr="00336607" w:rsidRDefault="00336607" w:rsidP="00336607">
      <w:pPr>
        <w:rPr>
          <w:sz w:val="28"/>
          <w:szCs w:val="28"/>
          <w:lang w:val="en-IN"/>
        </w:rPr>
      </w:pPr>
    </w:p>
    <w:p w14:paraId="0D7B3C53" w14:textId="77777777" w:rsidR="00336607" w:rsidRPr="00336607" w:rsidRDefault="00336607" w:rsidP="00336607">
      <w:pPr>
        <w:rPr>
          <w:color w:val="538135" w:themeColor="accent6" w:themeShade="BF"/>
          <w:sz w:val="24"/>
          <w:szCs w:val="24"/>
          <w:lang w:val="en-IN"/>
        </w:rPr>
      </w:pPr>
      <w:r w:rsidRPr="00336607">
        <w:rPr>
          <w:color w:val="538135" w:themeColor="accent6" w:themeShade="BF"/>
          <w:sz w:val="24"/>
          <w:szCs w:val="24"/>
          <w:lang w:val="en-IN"/>
        </w:rPr>
        <w:t xml:space="preserve">select datepart(HOUR,order_time) as order_time,count(distinct order_id) as total_order </w:t>
      </w:r>
    </w:p>
    <w:p w14:paraId="4BC5FDDD" w14:textId="77777777" w:rsidR="00336607" w:rsidRPr="00336607" w:rsidRDefault="00336607" w:rsidP="00336607">
      <w:pPr>
        <w:rPr>
          <w:color w:val="538135" w:themeColor="accent6" w:themeShade="BF"/>
          <w:sz w:val="24"/>
          <w:szCs w:val="24"/>
          <w:lang w:val="en-IN"/>
        </w:rPr>
      </w:pPr>
      <w:r w:rsidRPr="00336607">
        <w:rPr>
          <w:color w:val="538135" w:themeColor="accent6" w:themeShade="BF"/>
          <w:sz w:val="24"/>
          <w:szCs w:val="24"/>
          <w:lang w:val="en-IN"/>
        </w:rPr>
        <w:t>from pizza_sales</w:t>
      </w:r>
    </w:p>
    <w:p w14:paraId="05A8EC98" w14:textId="77777777" w:rsidR="00336607" w:rsidRPr="00336607" w:rsidRDefault="00336607" w:rsidP="00336607">
      <w:pPr>
        <w:rPr>
          <w:color w:val="538135" w:themeColor="accent6" w:themeShade="BF"/>
          <w:sz w:val="24"/>
          <w:szCs w:val="24"/>
          <w:lang w:val="en-IN"/>
        </w:rPr>
      </w:pPr>
      <w:r w:rsidRPr="00336607">
        <w:rPr>
          <w:color w:val="538135" w:themeColor="accent6" w:themeShade="BF"/>
          <w:sz w:val="24"/>
          <w:szCs w:val="24"/>
          <w:lang w:val="en-IN"/>
        </w:rPr>
        <w:t>group by  datepart(HOUR,order_time)</w:t>
      </w:r>
    </w:p>
    <w:p w14:paraId="43EDC651" w14:textId="3C892683" w:rsidR="00B52A49" w:rsidRDefault="00336607" w:rsidP="00336607">
      <w:pPr>
        <w:rPr>
          <w:color w:val="538135" w:themeColor="accent6" w:themeShade="BF"/>
          <w:sz w:val="24"/>
          <w:szCs w:val="24"/>
          <w:lang w:val="en-IN"/>
        </w:rPr>
      </w:pPr>
      <w:r w:rsidRPr="00336607">
        <w:rPr>
          <w:color w:val="538135" w:themeColor="accent6" w:themeShade="BF"/>
          <w:sz w:val="24"/>
          <w:szCs w:val="24"/>
          <w:lang w:val="en-IN"/>
        </w:rPr>
        <w:t>order by order_time  asc;</w:t>
      </w:r>
    </w:p>
    <w:p w14:paraId="0A16EFBB" w14:textId="77777777" w:rsidR="005B4CB2" w:rsidRDefault="005B4CB2" w:rsidP="00336607">
      <w:pPr>
        <w:rPr>
          <w:color w:val="538135" w:themeColor="accent6" w:themeShade="BF"/>
          <w:sz w:val="24"/>
          <w:szCs w:val="24"/>
          <w:lang w:val="en-IN"/>
        </w:rPr>
      </w:pPr>
    </w:p>
    <w:p w14:paraId="65F2A50F" w14:textId="7F9664A4" w:rsidR="00336607" w:rsidRDefault="005B4CB2" w:rsidP="00336607">
      <w:pPr>
        <w:rPr>
          <w:color w:val="538135" w:themeColor="accent6" w:themeShade="BF"/>
          <w:sz w:val="24"/>
          <w:szCs w:val="24"/>
        </w:rPr>
      </w:pPr>
      <w:r w:rsidRPr="005B4CB2">
        <w:rPr>
          <w:color w:val="538135" w:themeColor="accent6" w:themeShade="BF"/>
          <w:sz w:val="24"/>
          <w:szCs w:val="24"/>
        </w:rPr>
        <w:drawing>
          <wp:inline distT="0" distB="0" distL="0" distR="0" wp14:anchorId="479FF531" wp14:editId="0EF251E6">
            <wp:extent cx="1600200" cy="1795462"/>
            <wp:effectExtent l="0" t="0" r="0" b="0"/>
            <wp:docPr id="162015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0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1352" cy="18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6678" w14:textId="04F65828" w:rsidR="00FA6C38" w:rsidRPr="00FA6C38" w:rsidRDefault="003A64FA" w:rsidP="00FA6C38">
      <w:pPr>
        <w:rPr>
          <w:sz w:val="28"/>
          <w:szCs w:val="28"/>
          <w:lang w:val="en-IN"/>
        </w:rPr>
      </w:pPr>
      <w:r w:rsidRPr="003A64FA">
        <w:rPr>
          <w:sz w:val="28"/>
          <w:szCs w:val="28"/>
        </w:rPr>
        <w:lastRenderedPageBreak/>
        <w:t>D</w:t>
      </w:r>
      <w:r>
        <w:rPr>
          <w:sz w:val="28"/>
          <w:szCs w:val="28"/>
        </w:rPr>
        <w:t>.</w:t>
      </w:r>
      <w:r w:rsidR="00FA6C38" w:rsidRPr="00FA6C38"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</w:t>
      </w:r>
      <w:r w:rsidR="00FA6C38" w:rsidRPr="004069BC">
        <w:rPr>
          <w:color w:val="C45911" w:themeColor="accent2" w:themeShade="BF"/>
          <w:sz w:val="28"/>
          <w:szCs w:val="28"/>
          <w:lang w:val="en-IN"/>
        </w:rPr>
        <w:t>percentage of sales by pizza category</w:t>
      </w:r>
    </w:p>
    <w:p w14:paraId="4C7F144A" w14:textId="77777777" w:rsidR="00FA6C38" w:rsidRPr="00FA6C38" w:rsidRDefault="00FA6C38" w:rsidP="00FA6C38">
      <w:pPr>
        <w:rPr>
          <w:sz w:val="28"/>
          <w:szCs w:val="28"/>
          <w:lang w:val="en-IN"/>
        </w:rPr>
      </w:pPr>
    </w:p>
    <w:p w14:paraId="423A2DAE" w14:textId="77777777" w:rsidR="00FA6C38" w:rsidRPr="00FA6C38" w:rsidRDefault="00FA6C38" w:rsidP="00FA6C38">
      <w:pPr>
        <w:rPr>
          <w:color w:val="538135" w:themeColor="accent6" w:themeShade="BF"/>
          <w:sz w:val="24"/>
          <w:szCs w:val="24"/>
          <w:lang w:val="en-IN"/>
        </w:rPr>
      </w:pPr>
      <w:r w:rsidRPr="00FA6C38">
        <w:rPr>
          <w:color w:val="538135" w:themeColor="accent6" w:themeShade="BF"/>
          <w:sz w:val="24"/>
          <w:szCs w:val="24"/>
          <w:lang w:val="en-IN"/>
        </w:rPr>
        <w:t>select pizza_category ,sum(total_price)*100/(select sum(total_price) from pizza_sales) as per_of_sales</w:t>
      </w:r>
    </w:p>
    <w:p w14:paraId="4CF73B09" w14:textId="77777777" w:rsidR="00FA6C38" w:rsidRPr="00FA6C38" w:rsidRDefault="00FA6C38" w:rsidP="00FA6C38">
      <w:pPr>
        <w:rPr>
          <w:color w:val="538135" w:themeColor="accent6" w:themeShade="BF"/>
          <w:sz w:val="24"/>
          <w:szCs w:val="24"/>
          <w:lang w:val="en-IN"/>
        </w:rPr>
      </w:pPr>
      <w:r w:rsidRPr="00FA6C38">
        <w:rPr>
          <w:color w:val="538135" w:themeColor="accent6" w:themeShade="BF"/>
          <w:sz w:val="24"/>
          <w:szCs w:val="24"/>
          <w:lang w:val="en-IN"/>
        </w:rPr>
        <w:t>from pizza_sales</w:t>
      </w:r>
    </w:p>
    <w:p w14:paraId="0FD477B9" w14:textId="43A0A568" w:rsidR="005B4CB2" w:rsidRDefault="00FA6C38" w:rsidP="00FA6C38">
      <w:pPr>
        <w:rPr>
          <w:color w:val="538135" w:themeColor="accent6" w:themeShade="BF"/>
          <w:sz w:val="24"/>
          <w:szCs w:val="24"/>
          <w:lang w:val="en-IN"/>
        </w:rPr>
      </w:pPr>
      <w:r w:rsidRPr="00FA6C38">
        <w:rPr>
          <w:color w:val="538135" w:themeColor="accent6" w:themeShade="BF"/>
          <w:sz w:val="24"/>
          <w:szCs w:val="24"/>
          <w:lang w:val="en-IN"/>
        </w:rPr>
        <w:t>group by pizza_category</w:t>
      </w:r>
    </w:p>
    <w:p w14:paraId="600FE49C" w14:textId="77777777" w:rsidR="00FA6C38" w:rsidRDefault="00FA6C38" w:rsidP="00FA6C38">
      <w:pPr>
        <w:rPr>
          <w:color w:val="538135" w:themeColor="accent6" w:themeShade="BF"/>
          <w:sz w:val="24"/>
          <w:szCs w:val="24"/>
          <w:lang w:val="en-IN"/>
        </w:rPr>
      </w:pPr>
    </w:p>
    <w:p w14:paraId="1E068E7E" w14:textId="19FA6636" w:rsidR="00FA6C38" w:rsidRDefault="004069BC" w:rsidP="00FA6C38">
      <w:pPr>
        <w:rPr>
          <w:color w:val="538135" w:themeColor="accent6" w:themeShade="BF"/>
          <w:sz w:val="24"/>
          <w:szCs w:val="24"/>
        </w:rPr>
      </w:pPr>
      <w:r w:rsidRPr="004069BC">
        <w:rPr>
          <w:color w:val="538135" w:themeColor="accent6" w:themeShade="BF"/>
          <w:sz w:val="24"/>
          <w:szCs w:val="24"/>
        </w:rPr>
        <w:drawing>
          <wp:inline distT="0" distB="0" distL="0" distR="0" wp14:anchorId="362FD293" wp14:editId="53C579C6">
            <wp:extent cx="2004695" cy="1200150"/>
            <wp:effectExtent l="0" t="0" r="0" b="0"/>
            <wp:docPr id="26582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7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6192" cy="120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5038" w14:textId="6A248A8C" w:rsidR="00E6135E" w:rsidRDefault="00E6135E" w:rsidP="00E6135E">
      <w:pPr>
        <w:rPr>
          <w:color w:val="C45911" w:themeColor="accent2" w:themeShade="BF"/>
          <w:sz w:val="28"/>
          <w:szCs w:val="28"/>
          <w:lang w:val="en-IN"/>
        </w:rPr>
      </w:pPr>
      <w:r w:rsidRPr="00E6135E">
        <w:rPr>
          <w:sz w:val="28"/>
          <w:szCs w:val="28"/>
        </w:rPr>
        <w:t>E.</w:t>
      </w:r>
      <w:r w:rsidRPr="00E6135E">
        <w:rPr>
          <w:color w:val="C45911" w:themeColor="accent2" w:themeShade="BF"/>
          <w:sz w:val="28"/>
          <w:szCs w:val="28"/>
          <w:lang w:val="en-IN"/>
        </w:rPr>
        <w:t>percentage of sale by pizza size</w:t>
      </w:r>
    </w:p>
    <w:p w14:paraId="1B7A0662" w14:textId="77777777" w:rsidR="00E6135E" w:rsidRPr="00E6135E" w:rsidRDefault="00E6135E" w:rsidP="00E6135E">
      <w:pPr>
        <w:rPr>
          <w:sz w:val="28"/>
          <w:szCs w:val="28"/>
          <w:lang w:val="en-IN"/>
        </w:rPr>
      </w:pPr>
    </w:p>
    <w:p w14:paraId="47702F03" w14:textId="77777777" w:rsidR="00E6135E" w:rsidRPr="00E6135E" w:rsidRDefault="00E6135E" w:rsidP="00E6135E">
      <w:pPr>
        <w:rPr>
          <w:color w:val="538135" w:themeColor="accent6" w:themeShade="BF"/>
          <w:sz w:val="24"/>
          <w:szCs w:val="24"/>
          <w:lang w:val="en-IN"/>
        </w:rPr>
      </w:pPr>
      <w:r w:rsidRPr="00E6135E">
        <w:rPr>
          <w:color w:val="538135" w:themeColor="accent6" w:themeShade="BF"/>
          <w:sz w:val="24"/>
          <w:szCs w:val="24"/>
          <w:lang w:val="en-IN"/>
        </w:rPr>
        <w:t>select pizza_size ,sum(total_price)*100/(select sum(total_price) from pizza_sales) as per_of_sales</w:t>
      </w:r>
    </w:p>
    <w:p w14:paraId="35C8688C" w14:textId="77777777" w:rsidR="00E6135E" w:rsidRPr="00E6135E" w:rsidRDefault="00E6135E" w:rsidP="00E6135E">
      <w:pPr>
        <w:rPr>
          <w:color w:val="538135" w:themeColor="accent6" w:themeShade="BF"/>
          <w:sz w:val="24"/>
          <w:szCs w:val="24"/>
          <w:lang w:val="en-IN"/>
        </w:rPr>
      </w:pPr>
      <w:r w:rsidRPr="00E6135E">
        <w:rPr>
          <w:color w:val="538135" w:themeColor="accent6" w:themeShade="BF"/>
          <w:sz w:val="24"/>
          <w:szCs w:val="24"/>
          <w:lang w:val="en-IN"/>
        </w:rPr>
        <w:t>from pizza_sales</w:t>
      </w:r>
    </w:p>
    <w:p w14:paraId="645F9042" w14:textId="77777777" w:rsidR="00E6135E" w:rsidRDefault="00E6135E" w:rsidP="00E6135E">
      <w:pPr>
        <w:rPr>
          <w:color w:val="538135" w:themeColor="accent6" w:themeShade="BF"/>
          <w:sz w:val="24"/>
          <w:szCs w:val="24"/>
          <w:lang w:val="en-IN"/>
        </w:rPr>
      </w:pPr>
      <w:r w:rsidRPr="00E6135E">
        <w:rPr>
          <w:color w:val="538135" w:themeColor="accent6" w:themeShade="BF"/>
          <w:sz w:val="24"/>
          <w:szCs w:val="24"/>
          <w:lang w:val="en-IN"/>
        </w:rPr>
        <w:t>group by pizza_size</w:t>
      </w:r>
    </w:p>
    <w:p w14:paraId="2B0DBA1E" w14:textId="77777777" w:rsidR="00E6135E" w:rsidRDefault="00E6135E" w:rsidP="00E6135E">
      <w:pPr>
        <w:rPr>
          <w:color w:val="538135" w:themeColor="accent6" w:themeShade="BF"/>
          <w:sz w:val="24"/>
          <w:szCs w:val="24"/>
          <w:lang w:val="en-IN"/>
        </w:rPr>
      </w:pPr>
    </w:p>
    <w:p w14:paraId="35357928" w14:textId="2A307CBD" w:rsidR="00E6135E" w:rsidRPr="00E6135E" w:rsidRDefault="00775918" w:rsidP="00E6135E">
      <w:pPr>
        <w:rPr>
          <w:color w:val="538135" w:themeColor="accent6" w:themeShade="BF"/>
          <w:sz w:val="24"/>
          <w:szCs w:val="24"/>
          <w:lang w:val="en-IN"/>
        </w:rPr>
      </w:pPr>
      <w:r w:rsidRPr="00775918">
        <w:rPr>
          <w:color w:val="538135" w:themeColor="accent6" w:themeShade="BF"/>
          <w:sz w:val="24"/>
          <w:szCs w:val="24"/>
          <w:lang w:val="en-IN"/>
        </w:rPr>
        <w:drawing>
          <wp:inline distT="0" distB="0" distL="0" distR="0" wp14:anchorId="212E21CC" wp14:editId="48D95E9B">
            <wp:extent cx="1938338" cy="971528"/>
            <wp:effectExtent l="0" t="0" r="5080" b="635"/>
            <wp:docPr id="209378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81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8637" cy="98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9356" w14:textId="4D600449" w:rsidR="00594B4B" w:rsidRPr="00594B4B" w:rsidRDefault="00880C62" w:rsidP="00594B4B">
      <w:pPr>
        <w:rPr>
          <w:color w:val="C45911" w:themeColor="accent2" w:themeShade="BF"/>
          <w:sz w:val="28"/>
          <w:szCs w:val="28"/>
          <w:lang w:val="en-IN"/>
        </w:rPr>
      </w:pPr>
      <w:r w:rsidRPr="00594B4B">
        <w:rPr>
          <w:sz w:val="28"/>
          <w:szCs w:val="28"/>
        </w:rPr>
        <w:t>F.</w:t>
      </w:r>
      <w:r w:rsidR="00594B4B" w:rsidRPr="00594B4B">
        <w:rPr>
          <w:rFonts w:ascii="Cascadia Mono" w:hAnsi="Cascadia Mono" w:cs="Cascadia Mono"/>
          <w:sz w:val="20"/>
          <w:szCs w:val="20"/>
          <w:highlight w:val="white"/>
          <w:lang w:val="en-IN"/>
        </w:rPr>
        <w:t xml:space="preserve"> </w:t>
      </w:r>
      <w:r w:rsidR="00594B4B" w:rsidRPr="00594B4B">
        <w:rPr>
          <w:color w:val="C45911" w:themeColor="accent2" w:themeShade="BF"/>
          <w:sz w:val="28"/>
          <w:szCs w:val="28"/>
          <w:lang w:val="en-IN"/>
        </w:rPr>
        <w:t>total pizza sold by category</w:t>
      </w:r>
    </w:p>
    <w:p w14:paraId="6E0F1CE3" w14:textId="77777777" w:rsidR="00594B4B" w:rsidRPr="00594B4B" w:rsidRDefault="00594B4B" w:rsidP="00594B4B">
      <w:pPr>
        <w:rPr>
          <w:color w:val="538135" w:themeColor="accent6" w:themeShade="BF"/>
          <w:sz w:val="24"/>
          <w:szCs w:val="24"/>
          <w:lang w:val="en-IN"/>
        </w:rPr>
      </w:pPr>
    </w:p>
    <w:p w14:paraId="54D417B7" w14:textId="77777777" w:rsidR="00594B4B" w:rsidRPr="00594B4B" w:rsidRDefault="00594B4B" w:rsidP="00594B4B">
      <w:pPr>
        <w:rPr>
          <w:color w:val="538135" w:themeColor="accent6" w:themeShade="BF"/>
          <w:sz w:val="24"/>
          <w:szCs w:val="24"/>
          <w:lang w:val="en-IN"/>
        </w:rPr>
      </w:pPr>
      <w:r w:rsidRPr="00594B4B">
        <w:rPr>
          <w:color w:val="538135" w:themeColor="accent6" w:themeShade="BF"/>
          <w:sz w:val="24"/>
          <w:szCs w:val="24"/>
          <w:lang w:val="en-IN"/>
        </w:rPr>
        <w:t>select pizza_category,sum(quantity) as total_piza from pizza_sales</w:t>
      </w:r>
    </w:p>
    <w:p w14:paraId="2398A843" w14:textId="679EAD02" w:rsidR="004069BC" w:rsidRDefault="00594B4B" w:rsidP="00594B4B">
      <w:pPr>
        <w:rPr>
          <w:color w:val="538135" w:themeColor="accent6" w:themeShade="BF"/>
          <w:sz w:val="24"/>
          <w:szCs w:val="24"/>
          <w:lang w:val="en-IN"/>
        </w:rPr>
      </w:pPr>
      <w:r w:rsidRPr="00594B4B">
        <w:rPr>
          <w:color w:val="538135" w:themeColor="accent6" w:themeShade="BF"/>
          <w:sz w:val="24"/>
          <w:szCs w:val="24"/>
          <w:lang w:val="en-IN"/>
        </w:rPr>
        <w:t>group by pizza_category</w:t>
      </w:r>
    </w:p>
    <w:p w14:paraId="0A8C6DB6" w14:textId="77777777" w:rsidR="00594B4B" w:rsidRDefault="00594B4B" w:rsidP="00594B4B">
      <w:pPr>
        <w:rPr>
          <w:color w:val="538135" w:themeColor="accent6" w:themeShade="BF"/>
          <w:sz w:val="24"/>
          <w:szCs w:val="24"/>
          <w:lang w:val="en-IN"/>
        </w:rPr>
      </w:pPr>
    </w:p>
    <w:p w14:paraId="2DFF427A" w14:textId="67E07B6F" w:rsidR="00594B4B" w:rsidRDefault="005B4F21" w:rsidP="00594B4B">
      <w:pPr>
        <w:rPr>
          <w:color w:val="538135" w:themeColor="accent6" w:themeShade="BF"/>
          <w:sz w:val="24"/>
          <w:szCs w:val="24"/>
        </w:rPr>
      </w:pPr>
      <w:r w:rsidRPr="005B4F21">
        <w:rPr>
          <w:color w:val="538135" w:themeColor="accent6" w:themeShade="BF"/>
          <w:sz w:val="24"/>
          <w:szCs w:val="24"/>
        </w:rPr>
        <w:drawing>
          <wp:inline distT="0" distB="0" distL="0" distR="0" wp14:anchorId="29EC349B" wp14:editId="543DFC98">
            <wp:extent cx="2033270" cy="1238250"/>
            <wp:effectExtent l="0" t="0" r="5080" b="0"/>
            <wp:docPr id="8635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79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3638" cy="12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ED50" w14:textId="77777777" w:rsidR="00920C5E" w:rsidRDefault="00920C5E" w:rsidP="00594B4B">
      <w:pPr>
        <w:rPr>
          <w:color w:val="538135" w:themeColor="accent6" w:themeShade="BF"/>
          <w:sz w:val="24"/>
          <w:szCs w:val="24"/>
        </w:rPr>
      </w:pPr>
    </w:p>
    <w:p w14:paraId="203D3A81" w14:textId="77777777" w:rsidR="00920C5E" w:rsidRDefault="00920C5E" w:rsidP="00594B4B">
      <w:pPr>
        <w:rPr>
          <w:color w:val="538135" w:themeColor="accent6" w:themeShade="BF"/>
          <w:sz w:val="24"/>
          <w:szCs w:val="24"/>
        </w:rPr>
      </w:pPr>
    </w:p>
    <w:p w14:paraId="02219E26" w14:textId="77777777" w:rsidR="00920C5E" w:rsidRDefault="00920C5E" w:rsidP="00594B4B">
      <w:pPr>
        <w:rPr>
          <w:color w:val="538135" w:themeColor="accent6" w:themeShade="BF"/>
          <w:sz w:val="24"/>
          <w:szCs w:val="24"/>
        </w:rPr>
      </w:pPr>
    </w:p>
    <w:p w14:paraId="0E395F07" w14:textId="77777777" w:rsidR="00920C5E" w:rsidRDefault="00920C5E" w:rsidP="00594B4B">
      <w:pPr>
        <w:rPr>
          <w:color w:val="538135" w:themeColor="accent6" w:themeShade="BF"/>
          <w:sz w:val="24"/>
          <w:szCs w:val="24"/>
        </w:rPr>
      </w:pPr>
    </w:p>
    <w:p w14:paraId="638F47E5" w14:textId="77777777" w:rsidR="00920C5E" w:rsidRDefault="00920C5E" w:rsidP="00594B4B">
      <w:pPr>
        <w:rPr>
          <w:color w:val="538135" w:themeColor="accent6" w:themeShade="BF"/>
          <w:sz w:val="24"/>
          <w:szCs w:val="24"/>
        </w:rPr>
      </w:pPr>
    </w:p>
    <w:p w14:paraId="5CCE9DC0" w14:textId="4FB59401" w:rsidR="00C30466" w:rsidRPr="00C30466" w:rsidRDefault="00C30466" w:rsidP="00C30466">
      <w:pPr>
        <w:rPr>
          <w:color w:val="000000" w:themeColor="text1"/>
          <w:sz w:val="28"/>
          <w:szCs w:val="28"/>
          <w:lang w:val="en-IN"/>
        </w:rPr>
      </w:pPr>
      <w:r w:rsidRPr="00C30466">
        <w:rPr>
          <w:color w:val="000000" w:themeColor="text1"/>
          <w:sz w:val="28"/>
          <w:szCs w:val="28"/>
        </w:rPr>
        <w:lastRenderedPageBreak/>
        <w:t>G.</w:t>
      </w:r>
      <w:r w:rsidRPr="00C30466">
        <w:rPr>
          <w:rFonts w:ascii="Cascadia Mono" w:hAnsi="Cascadia Mono" w:cs="Cascadia Mono"/>
          <w:color w:val="000000" w:themeColor="text1"/>
          <w:sz w:val="20"/>
          <w:szCs w:val="20"/>
          <w:highlight w:val="white"/>
          <w:lang w:val="en-IN"/>
        </w:rPr>
        <w:t xml:space="preserve"> </w:t>
      </w:r>
      <w:r w:rsidRPr="00C30466">
        <w:rPr>
          <w:color w:val="C45911" w:themeColor="accent2" w:themeShade="BF"/>
          <w:sz w:val="28"/>
          <w:szCs w:val="28"/>
          <w:lang w:val="en-IN"/>
        </w:rPr>
        <w:t>Top 5 best seller by total pizza sold</w:t>
      </w:r>
    </w:p>
    <w:p w14:paraId="7D86C163" w14:textId="77777777" w:rsidR="00C30466" w:rsidRPr="00C30466" w:rsidRDefault="00C30466" w:rsidP="00C30466">
      <w:pPr>
        <w:rPr>
          <w:color w:val="538135" w:themeColor="accent6" w:themeShade="BF"/>
          <w:sz w:val="24"/>
          <w:szCs w:val="24"/>
          <w:lang w:val="en-IN"/>
        </w:rPr>
      </w:pPr>
    </w:p>
    <w:p w14:paraId="35B5EFB9" w14:textId="77777777" w:rsidR="00C30466" w:rsidRPr="00C30466" w:rsidRDefault="00C30466" w:rsidP="00C30466">
      <w:pPr>
        <w:rPr>
          <w:color w:val="538135" w:themeColor="accent6" w:themeShade="BF"/>
          <w:sz w:val="24"/>
          <w:szCs w:val="24"/>
          <w:lang w:val="en-IN"/>
        </w:rPr>
      </w:pPr>
      <w:r w:rsidRPr="00C30466">
        <w:rPr>
          <w:color w:val="538135" w:themeColor="accent6" w:themeShade="BF"/>
          <w:sz w:val="24"/>
          <w:szCs w:val="24"/>
          <w:lang w:val="en-IN"/>
        </w:rPr>
        <w:t>select top 5 pizza_name,sum(quantity) as total_pizza_sold from pizza_sales</w:t>
      </w:r>
    </w:p>
    <w:p w14:paraId="1FBA5052" w14:textId="77777777" w:rsidR="00C30466" w:rsidRPr="00C30466" w:rsidRDefault="00C30466" w:rsidP="00C30466">
      <w:pPr>
        <w:rPr>
          <w:color w:val="538135" w:themeColor="accent6" w:themeShade="BF"/>
          <w:sz w:val="24"/>
          <w:szCs w:val="24"/>
          <w:lang w:val="en-IN"/>
        </w:rPr>
      </w:pPr>
      <w:r w:rsidRPr="00C30466">
        <w:rPr>
          <w:color w:val="538135" w:themeColor="accent6" w:themeShade="BF"/>
          <w:sz w:val="24"/>
          <w:szCs w:val="24"/>
          <w:lang w:val="en-IN"/>
        </w:rPr>
        <w:t>group by pizza_name</w:t>
      </w:r>
    </w:p>
    <w:p w14:paraId="6B232E44" w14:textId="49A81189" w:rsidR="007340DE" w:rsidRDefault="00C30466" w:rsidP="00C30466">
      <w:pPr>
        <w:rPr>
          <w:color w:val="538135" w:themeColor="accent6" w:themeShade="BF"/>
          <w:sz w:val="24"/>
          <w:szCs w:val="24"/>
          <w:lang w:val="en-IN"/>
        </w:rPr>
      </w:pPr>
      <w:r w:rsidRPr="00C30466">
        <w:rPr>
          <w:color w:val="538135" w:themeColor="accent6" w:themeShade="BF"/>
          <w:sz w:val="24"/>
          <w:szCs w:val="24"/>
          <w:lang w:val="en-IN"/>
        </w:rPr>
        <w:t>order by total_pizza_sold desc</w:t>
      </w:r>
    </w:p>
    <w:p w14:paraId="4042D33E" w14:textId="77777777" w:rsidR="00920C5E" w:rsidRDefault="00920C5E" w:rsidP="00C30466">
      <w:pPr>
        <w:rPr>
          <w:color w:val="538135" w:themeColor="accent6" w:themeShade="BF"/>
          <w:sz w:val="24"/>
          <w:szCs w:val="24"/>
        </w:rPr>
      </w:pPr>
    </w:p>
    <w:p w14:paraId="6CC365CB" w14:textId="467607BF" w:rsidR="00920C5E" w:rsidRDefault="00920C5E" w:rsidP="00C30466">
      <w:pPr>
        <w:rPr>
          <w:color w:val="538135" w:themeColor="accent6" w:themeShade="BF"/>
          <w:sz w:val="24"/>
          <w:szCs w:val="24"/>
        </w:rPr>
      </w:pPr>
      <w:r w:rsidRPr="00920C5E">
        <w:rPr>
          <w:color w:val="538135" w:themeColor="accent6" w:themeShade="BF"/>
          <w:sz w:val="24"/>
          <w:szCs w:val="24"/>
        </w:rPr>
        <w:drawing>
          <wp:inline distT="0" distB="0" distL="0" distR="0" wp14:anchorId="39140CEB" wp14:editId="61B2E412">
            <wp:extent cx="2666515" cy="1624012"/>
            <wp:effectExtent l="0" t="0" r="635" b="0"/>
            <wp:docPr id="116150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08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462" cy="16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8BF" w14:textId="4436FA2C" w:rsidR="001B0DFA" w:rsidRPr="001B0DFA" w:rsidRDefault="00C63214" w:rsidP="001B0DFA">
      <w:pPr>
        <w:rPr>
          <w:color w:val="C45911" w:themeColor="accent2" w:themeShade="BF"/>
          <w:sz w:val="28"/>
          <w:szCs w:val="28"/>
          <w:lang w:val="en-IN"/>
        </w:rPr>
      </w:pPr>
      <w:r>
        <w:rPr>
          <w:sz w:val="28"/>
          <w:szCs w:val="28"/>
        </w:rPr>
        <w:t>H</w:t>
      </w:r>
      <w:r w:rsidR="00716341">
        <w:rPr>
          <w:color w:val="538135" w:themeColor="accent6" w:themeShade="BF"/>
          <w:sz w:val="24"/>
          <w:szCs w:val="24"/>
        </w:rPr>
        <w:t>.</w:t>
      </w:r>
      <w:r w:rsidR="00716341" w:rsidRPr="00716341">
        <w:rPr>
          <w:color w:val="C45911" w:themeColor="accent2" w:themeShade="BF"/>
          <w:sz w:val="28"/>
          <w:szCs w:val="28"/>
          <w:lang w:val="en-IN"/>
        </w:rPr>
        <w:t xml:space="preserve"> </w:t>
      </w:r>
      <w:r w:rsidR="001B0DFA" w:rsidRPr="001B0DFA">
        <w:rPr>
          <w:color w:val="C45911" w:themeColor="accent2" w:themeShade="BF"/>
          <w:sz w:val="28"/>
          <w:szCs w:val="28"/>
          <w:lang w:val="en-IN"/>
        </w:rPr>
        <w:t>Bottom 5 Worst seller by total pizza sold</w:t>
      </w:r>
    </w:p>
    <w:p w14:paraId="348C751F" w14:textId="77777777" w:rsidR="001B0DFA" w:rsidRPr="001B0DFA" w:rsidRDefault="001B0DFA" w:rsidP="001B0DFA">
      <w:pPr>
        <w:rPr>
          <w:color w:val="C45911" w:themeColor="accent2" w:themeShade="BF"/>
          <w:sz w:val="28"/>
          <w:szCs w:val="28"/>
          <w:lang w:val="en-IN"/>
        </w:rPr>
      </w:pPr>
    </w:p>
    <w:p w14:paraId="0B760905" w14:textId="77777777" w:rsidR="001B0DFA" w:rsidRPr="001B0DFA" w:rsidRDefault="001B0DFA" w:rsidP="001B0DFA">
      <w:pPr>
        <w:rPr>
          <w:color w:val="538135" w:themeColor="accent6" w:themeShade="BF"/>
          <w:sz w:val="24"/>
          <w:szCs w:val="24"/>
          <w:lang w:val="en-IN"/>
        </w:rPr>
      </w:pPr>
      <w:r w:rsidRPr="001B0DFA">
        <w:rPr>
          <w:color w:val="538135" w:themeColor="accent6" w:themeShade="BF"/>
          <w:sz w:val="24"/>
          <w:szCs w:val="24"/>
          <w:lang w:val="en-IN"/>
        </w:rPr>
        <w:t>select top 5 pizza_name,sum(quantity) as total_pizza_sold from pizza_sales</w:t>
      </w:r>
    </w:p>
    <w:p w14:paraId="4A44C7BA" w14:textId="77777777" w:rsidR="001B0DFA" w:rsidRPr="001B0DFA" w:rsidRDefault="001B0DFA" w:rsidP="001B0DFA">
      <w:pPr>
        <w:rPr>
          <w:color w:val="538135" w:themeColor="accent6" w:themeShade="BF"/>
          <w:sz w:val="24"/>
          <w:szCs w:val="24"/>
          <w:lang w:val="en-IN"/>
        </w:rPr>
      </w:pPr>
      <w:r w:rsidRPr="001B0DFA">
        <w:rPr>
          <w:color w:val="538135" w:themeColor="accent6" w:themeShade="BF"/>
          <w:sz w:val="24"/>
          <w:szCs w:val="24"/>
          <w:lang w:val="en-IN"/>
        </w:rPr>
        <w:t>group by pizza_name</w:t>
      </w:r>
    </w:p>
    <w:p w14:paraId="1F86B3FD" w14:textId="4BAF0C47" w:rsidR="00920C5E" w:rsidRDefault="001B0DFA" w:rsidP="001B0DFA">
      <w:pPr>
        <w:rPr>
          <w:color w:val="538135" w:themeColor="accent6" w:themeShade="BF"/>
          <w:sz w:val="24"/>
          <w:szCs w:val="24"/>
          <w:lang w:val="en-IN"/>
        </w:rPr>
      </w:pPr>
      <w:r w:rsidRPr="001B0DFA">
        <w:rPr>
          <w:color w:val="538135" w:themeColor="accent6" w:themeShade="BF"/>
          <w:sz w:val="24"/>
          <w:szCs w:val="24"/>
          <w:lang w:val="en-IN"/>
        </w:rPr>
        <w:t>order by total_pizza_sold asc</w:t>
      </w:r>
    </w:p>
    <w:p w14:paraId="23662E7F" w14:textId="77777777" w:rsidR="00C63214" w:rsidRDefault="00C63214" w:rsidP="001B0DFA">
      <w:pPr>
        <w:rPr>
          <w:color w:val="538135" w:themeColor="accent6" w:themeShade="BF"/>
          <w:sz w:val="24"/>
          <w:szCs w:val="24"/>
          <w:lang w:val="en-IN"/>
        </w:rPr>
      </w:pPr>
    </w:p>
    <w:p w14:paraId="3C7FF8F6" w14:textId="49602F9C" w:rsidR="00C63214" w:rsidRPr="001B0DFA" w:rsidRDefault="00637863" w:rsidP="001B0DFA">
      <w:pPr>
        <w:rPr>
          <w:color w:val="538135" w:themeColor="accent6" w:themeShade="BF"/>
        </w:rPr>
      </w:pPr>
      <w:r w:rsidRPr="00637863">
        <w:rPr>
          <w:color w:val="538135" w:themeColor="accent6" w:themeShade="BF"/>
        </w:rPr>
        <w:drawing>
          <wp:inline distT="0" distB="0" distL="0" distR="0" wp14:anchorId="0A0F4B1E" wp14:editId="15AE167D">
            <wp:extent cx="2647950" cy="1466850"/>
            <wp:effectExtent l="0" t="0" r="0" b="0"/>
            <wp:docPr id="47278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808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6133" cy="14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214" w:rsidRPr="001B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51715401">
    <w:abstractNumId w:val="19"/>
  </w:num>
  <w:num w:numId="2" w16cid:durableId="543832573">
    <w:abstractNumId w:val="12"/>
  </w:num>
  <w:num w:numId="3" w16cid:durableId="2092963926">
    <w:abstractNumId w:val="10"/>
  </w:num>
  <w:num w:numId="4" w16cid:durableId="935332666">
    <w:abstractNumId w:val="21"/>
  </w:num>
  <w:num w:numId="5" w16cid:durableId="1616714616">
    <w:abstractNumId w:val="13"/>
  </w:num>
  <w:num w:numId="6" w16cid:durableId="532349816">
    <w:abstractNumId w:val="16"/>
  </w:num>
  <w:num w:numId="7" w16cid:durableId="1712076156">
    <w:abstractNumId w:val="18"/>
  </w:num>
  <w:num w:numId="8" w16cid:durableId="515078178">
    <w:abstractNumId w:val="9"/>
  </w:num>
  <w:num w:numId="9" w16cid:durableId="1344359826">
    <w:abstractNumId w:val="7"/>
  </w:num>
  <w:num w:numId="10" w16cid:durableId="234752060">
    <w:abstractNumId w:val="6"/>
  </w:num>
  <w:num w:numId="11" w16cid:durableId="346252901">
    <w:abstractNumId w:val="5"/>
  </w:num>
  <w:num w:numId="12" w16cid:durableId="1801000293">
    <w:abstractNumId w:val="4"/>
  </w:num>
  <w:num w:numId="13" w16cid:durableId="2028166188">
    <w:abstractNumId w:val="8"/>
  </w:num>
  <w:num w:numId="14" w16cid:durableId="1183323911">
    <w:abstractNumId w:val="3"/>
  </w:num>
  <w:num w:numId="15" w16cid:durableId="368992685">
    <w:abstractNumId w:val="2"/>
  </w:num>
  <w:num w:numId="16" w16cid:durableId="599218474">
    <w:abstractNumId w:val="1"/>
  </w:num>
  <w:num w:numId="17" w16cid:durableId="2125685675">
    <w:abstractNumId w:val="0"/>
  </w:num>
  <w:num w:numId="18" w16cid:durableId="579995150">
    <w:abstractNumId w:val="14"/>
  </w:num>
  <w:num w:numId="19" w16cid:durableId="310595719">
    <w:abstractNumId w:val="15"/>
  </w:num>
  <w:num w:numId="20" w16cid:durableId="2093815646">
    <w:abstractNumId w:val="20"/>
  </w:num>
  <w:num w:numId="21" w16cid:durableId="1804274963">
    <w:abstractNumId w:val="17"/>
  </w:num>
  <w:num w:numId="22" w16cid:durableId="562832477">
    <w:abstractNumId w:val="11"/>
  </w:num>
  <w:num w:numId="23" w16cid:durableId="13273975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38"/>
    <w:rsid w:val="000332AA"/>
    <w:rsid w:val="001429E7"/>
    <w:rsid w:val="001A470B"/>
    <w:rsid w:val="001B0DFA"/>
    <w:rsid w:val="00311F38"/>
    <w:rsid w:val="00336607"/>
    <w:rsid w:val="003A64FA"/>
    <w:rsid w:val="004069BC"/>
    <w:rsid w:val="00577C9C"/>
    <w:rsid w:val="00594B4B"/>
    <w:rsid w:val="005B4CB2"/>
    <w:rsid w:val="005B4F21"/>
    <w:rsid w:val="00603136"/>
    <w:rsid w:val="00637863"/>
    <w:rsid w:val="00645252"/>
    <w:rsid w:val="006D3D74"/>
    <w:rsid w:val="00716341"/>
    <w:rsid w:val="007340DE"/>
    <w:rsid w:val="00775918"/>
    <w:rsid w:val="00777415"/>
    <w:rsid w:val="0083569A"/>
    <w:rsid w:val="00880C62"/>
    <w:rsid w:val="008C01CE"/>
    <w:rsid w:val="00920C5E"/>
    <w:rsid w:val="00A438B5"/>
    <w:rsid w:val="00A62AB7"/>
    <w:rsid w:val="00A9204E"/>
    <w:rsid w:val="00B52A49"/>
    <w:rsid w:val="00C30466"/>
    <w:rsid w:val="00C63214"/>
    <w:rsid w:val="00E6135E"/>
    <w:rsid w:val="00F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FC4F"/>
  <w15:chartTrackingRefBased/>
  <w15:docId w15:val="{9C2F7EC3-0A1A-471B-88CB-49BFA3C4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spu\AppData\Local\Microsoft\Office\16.0\DTS\en-IN%7b20B26210-C92C-43FC-90C0-C7B0B05B6B38%7d\%7b0CC0EA5E-3542-44EF-B5C9-BFDE6F17352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{0CC0EA5E-3542-44EF-B5C9-BFDE6F173523}tf02786999_win32</Template>
  <TotalTime>109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Daspute</dc:creator>
  <cp:keywords/>
  <dc:description/>
  <cp:lastModifiedBy>Dhananjay Daspute</cp:lastModifiedBy>
  <cp:revision>24</cp:revision>
  <dcterms:created xsi:type="dcterms:W3CDTF">2025-09-01T07:15:00Z</dcterms:created>
  <dcterms:modified xsi:type="dcterms:W3CDTF">2025-09-01T09:05:00Z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